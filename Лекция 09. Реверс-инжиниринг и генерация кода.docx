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9" w:rsidRPr="00872C52" w:rsidRDefault="00D0351D" w:rsidP="007E14A7">
      <w:pPr>
        <w:pStyle w:val="1"/>
        <w:pageBreakBefore/>
        <w:tabs>
          <w:tab w:val="left" w:pos="0"/>
          <w:tab w:val="left" w:pos="70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872C52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C535D0" w:rsidRPr="00872C52">
        <w:rPr>
          <w:rFonts w:ascii="Times New Roman" w:hAnsi="Times New Roman" w:cs="Times New Roman"/>
          <w:b w:val="0"/>
          <w:sz w:val="24"/>
          <w:szCs w:val="24"/>
        </w:rPr>
        <w:t>9.</w:t>
      </w:r>
      <w:r w:rsidRPr="00872C52">
        <w:rPr>
          <w:rFonts w:ascii="Times New Roman" w:hAnsi="Times New Roman" w:cs="Times New Roman"/>
          <w:b w:val="0"/>
          <w:sz w:val="24"/>
          <w:szCs w:val="24"/>
        </w:rPr>
        <w:t xml:space="preserve"> РЕВЕРС-ИНЖИНИРИНГ И ГЕНЕРАЦИЯ КОДА</w:t>
      </w:r>
    </w:p>
    <w:p w:rsidR="00854AE9" w:rsidRPr="00872C52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0351D" w:rsidRPr="00872C52" w:rsidRDefault="00872C52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 xml:space="preserve">9.1. ИСХОДНЫЙ КОД НА </w:t>
      </w: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</w:t>
      </w:r>
      <w:r w:rsidRPr="00872C52">
        <w:rPr>
          <w:rFonts w:ascii="Times New Roman" w:hAnsi="Times New Roman"/>
          <w:color w:val="auto"/>
          <w:sz w:val="24"/>
          <w:szCs w:val="24"/>
        </w:rPr>
        <w:t xml:space="preserve"> (ФРАГМЕНТЫ ДЛЯ АНАЛИЗА)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D0351D" w:rsidRPr="00872C52" w:rsidRDefault="00C535D0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9.</w:t>
      </w:r>
      <w:r w:rsidR="00D0351D" w:rsidRPr="00872C52">
        <w:rPr>
          <w:rFonts w:ascii="Times New Roman" w:hAnsi="Times New Roman"/>
          <w:color w:val="auto"/>
          <w:sz w:val="24"/>
          <w:szCs w:val="24"/>
          <w:lang w:val="en-US"/>
        </w:rPr>
        <w:t>1.1. DataSemesterWeek.java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package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kz.tsnproff.semesterweek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java.text.SimpleDateFormat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java.util.Date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class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numberSemesterWeeks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numerator;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,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numerator)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this.numberSemesterWeeks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this.numerator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numerator;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String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toString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String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formatDate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"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dd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MMMM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yyyy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, EEEE";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return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"\n</w:t>
      </w:r>
      <w:r w:rsidRPr="00872C52">
        <w:rPr>
          <w:rFonts w:ascii="Times New Roman" w:hAnsi="Times New Roman"/>
          <w:color w:val="auto"/>
          <w:sz w:val="18"/>
          <w:szCs w:val="18"/>
        </w:rPr>
        <w:t>Неделя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r w:rsidRPr="00872C52">
        <w:rPr>
          <w:rFonts w:ascii="Times New Roman" w:hAnsi="Times New Roman"/>
          <w:color w:val="auto"/>
          <w:sz w:val="18"/>
          <w:szCs w:val="18"/>
        </w:rPr>
        <w:t>семестра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: " +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numberSemesterWeeks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+ "\n</w:t>
      </w:r>
      <w:r w:rsidRPr="00872C52">
        <w:rPr>
          <w:rFonts w:ascii="Times New Roman" w:hAnsi="Times New Roman"/>
          <w:color w:val="auto"/>
          <w:sz w:val="18"/>
          <w:szCs w:val="18"/>
        </w:rPr>
        <w:t>В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r w:rsidRPr="00872C52">
        <w:rPr>
          <w:rFonts w:ascii="Times New Roman" w:hAnsi="Times New Roman"/>
          <w:color w:val="auto"/>
          <w:sz w:val="18"/>
          <w:szCs w:val="18"/>
        </w:rPr>
        <w:t>семестре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r w:rsidRPr="00872C52">
        <w:rPr>
          <w:rFonts w:ascii="Times New Roman" w:hAnsi="Times New Roman"/>
          <w:color w:val="auto"/>
          <w:sz w:val="18"/>
          <w:szCs w:val="18"/>
        </w:rPr>
        <w:t>это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: " + (numerator ? "</w:t>
      </w:r>
      <w:r w:rsidRPr="00872C52">
        <w:rPr>
          <w:rFonts w:ascii="Times New Roman" w:hAnsi="Times New Roman"/>
          <w:color w:val="auto"/>
          <w:sz w:val="18"/>
          <w:szCs w:val="18"/>
        </w:rPr>
        <w:t>Числитель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"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: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"</w:t>
      </w:r>
      <w:r w:rsidRPr="00872C52">
        <w:rPr>
          <w:rFonts w:ascii="Times New Roman" w:hAnsi="Times New Roman"/>
          <w:color w:val="auto"/>
          <w:sz w:val="18"/>
          <w:szCs w:val="18"/>
        </w:rPr>
        <w:t>Знаменатель</w:t>
      </w: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");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}</w:t>
      </w:r>
    </w:p>
    <w:p w:rsidR="00D0351D" w:rsidRPr="00872C52" w:rsidRDefault="00D0351D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D0351D" w:rsidRPr="00872C52" w:rsidRDefault="00C535D0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9.</w:t>
      </w:r>
      <w:r w:rsidR="00D0351D" w:rsidRPr="00872C52">
        <w:rPr>
          <w:rFonts w:ascii="Times New Roman" w:hAnsi="Times New Roman"/>
          <w:color w:val="auto"/>
          <w:sz w:val="24"/>
          <w:szCs w:val="24"/>
          <w:lang w:val="en-US"/>
        </w:rPr>
        <w:t>1.2. SemesterWeek.java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package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kz.tsnproff.semesterweek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java.util.Calendar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java.util.Date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class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 xml:space="preserve">extends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displacementWeekSemester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invertNumerator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String info;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getDisplacementWeekSemester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return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displacementWeekSemester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isInvertNumerator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return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invertNumerator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String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getInfo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return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info;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void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setSettings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displacement,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invert, String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inf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displacementWeekSemester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displacement;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invertNumerator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invert;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info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inf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C535D0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9.</w:t>
      </w:r>
      <w:r w:rsidR="00D0351D" w:rsidRPr="00872C52">
        <w:rPr>
          <w:rFonts w:ascii="Times New Roman" w:hAnsi="Times New Roman"/>
          <w:color w:val="auto"/>
          <w:sz w:val="24"/>
          <w:szCs w:val="24"/>
          <w:lang w:val="en-US"/>
        </w:rPr>
        <w:t>1.3. SemesterWeekForm.java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package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kz.tsnproff.semesterweek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java.text.ParseException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java.util.Date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class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SemesterWeekForm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final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String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formatDate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"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dd.MM.yyyy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";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u w:val="single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u w:val="single"/>
          <w:lang w:val="en-US"/>
        </w:rPr>
        <w:t>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SemesterWeekForm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 {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this.semesterWeek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semesterWeek.settingsSemesterWeek.loadSettings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int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displacementWeekSemester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semesterWeek.getDisplacementWeekSemester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boolean</w:t>
      </w:r>
      <w:proofErr w:type="spellEnd"/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invertNumerator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semesterWeek.isInvertNumerator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String info =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semesterWeek.getInfo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   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=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semesterWeek.getData</w:t>
      </w:r>
      <w:proofErr w:type="spell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(</w:t>
      </w:r>
      <w:proofErr w:type="gramEnd"/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date);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 xml:space="preserve">    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  <w:lang w:val="en-US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</w:rPr>
      </w:pPr>
      <w:r w:rsidRPr="00872C52">
        <w:rPr>
          <w:rFonts w:ascii="Times New Roman" w:hAnsi="Times New Roman"/>
          <w:color w:val="auto"/>
          <w:sz w:val="18"/>
          <w:szCs w:val="18"/>
          <w:lang w:val="en-US"/>
        </w:rPr>
        <w:t>}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18"/>
          <w:szCs w:val="18"/>
        </w:rPr>
      </w:pP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D0351D" w:rsidRPr="00872C52" w:rsidRDefault="00872C52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 xml:space="preserve">9.2. РЕВЕРС-ИНЖИНИРИНГ ДЛЯ </w:t>
      </w: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</w:t>
      </w:r>
    </w:p>
    <w:p w:rsidR="00D0351D" w:rsidRPr="00872C52" w:rsidRDefault="00D0351D" w:rsidP="00D0351D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D0351D" w:rsidRPr="00872C52" w:rsidRDefault="007965D0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noProof/>
          <w:lang w:eastAsia="ru-RU"/>
        </w:rPr>
        <w:drawing>
          <wp:inline distT="0" distB="0" distL="0" distR="0">
            <wp:extent cx="5086496" cy="38426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96" cy="384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872C52" w:rsidRDefault="007965D0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B9058C" w:rsidRPr="00872C52" w:rsidRDefault="00B9058C" w:rsidP="00D0351D">
      <w:pPr>
        <w:pStyle w:val="ab"/>
        <w:shd w:val="clear" w:color="auto" w:fill="FFFFFF"/>
        <w:spacing w:before="0" w:after="0"/>
        <w:jc w:val="center"/>
        <w:rPr>
          <w:noProof/>
          <w:lang w:eastAsia="ru-RU"/>
        </w:rPr>
      </w:pPr>
    </w:p>
    <w:p w:rsidR="007965D0" w:rsidRPr="00872C52" w:rsidRDefault="00B9058C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noProof/>
          <w:lang w:eastAsia="ru-RU"/>
        </w:rPr>
        <w:lastRenderedPageBreak/>
        <w:drawing>
          <wp:inline distT="0" distB="0" distL="0" distR="0">
            <wp:extent cx="1935366" cy="3274546"/>
            <wp:effectExtent l="19050" t="0" r="7734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24" cy="327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C52"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7965D0" w:rsidRPr="00872C52">
        <w:rPr>
          <w:noProof/>
          <w:lang w:eastAsia="ru-RU"/>
        </w:rPr>
        <w:drawing>
          <wp:inline distT="0" distB="0" distL="0" distR="0">
            <wp:extent cx="3777428" cy="337782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35" cy="337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8C" w:rsidRPr="00872C52" w:rsidRDefault="00B9058C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965D0" w:rsidRPr="00872C52" w:rsidRDefault="007965D0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965D0" w:rsidRPr="00872C52" w:rsidRDefault="00C535D0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9.</w:t>
      </w:r>
      <w:r w:rsidR="007965D0"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2.1. </w:t>
      </w:r>
      <w:r w:rsidR="00AD0251" w:rsidRPr="00872C52">
        <w:rPr>
          <w:rFonts w:ascii="Times New Roman" w:hAnsi="Times New Roman"/>
          <w:color w:val="auto"/>
          <w:sz w:val="24"/>
          <w:szCs w:val="24"/>
        </w:rPr>
        <w:t>Полученная д</w:t>
      </w:r>
      <w:r w:rsidR="007965D0" w:rsidRPr="00872C52">
        <w:rPr>
          <w:rFonts w:ascii="Times New Roman" w:hAnsi="Times New Roman"/>
          <w:color w:val="auto"/>
          <w:sz w:val="24"/>
          <w:szCs w:val="24"/>
        </w:rPr>
        <w:t>иаграмма классов</w:t>
      </w: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</w:pPr>
      <w:r w:rsidRPr="00872C52">
        <w:rPr>
          <w:noProof/>
          <w:lang w:eastAsia="ru-RU"/>
        </w:rPr>
        <w:drawing>
          <wp:inline distT="0" distB="0" distL="0" distR="0">
            <wp:extent cx="4543449" cy="4936818"/>
            <wp:effectExtent l="19050" t="0" r="950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95" cy="493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C52">
        <w:t xml:space="preserve"> </w:t>
      </w: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</w:pP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noProof/>
          <w:lang w:eastAsia="ru-RU"/>
        </w:rPr>
        <w:lastRenderedPageBreak/>
        <w:drawing>
          <wp:inline distT="0" distB="0" distL="0" distR="0">
            <wp:extent cx="5519811" cy="3248168"/>
            <wp:effectExtent l="19050" t="0" r="46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90" cy="325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AD0251" w:rsidRPr="00872C52" w:rsidRDefault="00C535D0" w:rsidP="00AD0251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9.</w:t>
      </w:r>
      <w:r w:rsidR="00AD0251" w:rsidRPr="00872C52">
        <w:rPr>
          <w:rFonts w:ascii="Times New Roman" w:hAnsi="Times New Roman"/>
          <w:color w:val="auto"/>
          <w:sz w:val="24"/>
          <w:szCs w:val="24"/>
          <w:lang w:val="en-US"/>
        </w:rPr>
        <w:t>2.</w:t>
      </w:r>
      <w:r w:rsidR="00AD0251" w:rsidRPr="00872C52">
        <w:rPr>
          <w:rFonts w:ascii="Times New Roman" w:hAnsi="Times New Roman"/>
          <w:color w:val="auto"/>
          <w:sz w:val="24"/>
          <w:szCs w:val="24"/>
        </w:rPr>
        <w:t>2</w:t>
      </w:r>
      <w:r w:rsidR="00AD0251"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. </w:t>
      </w:r>
      <w:r w:rsidR="00AD0251" w:rsidRPr="00872C52">
        <w:rPr>
          <w:rFonts w:ascii="Times New Roman" w:hAnsi="Times New Roman"/>
          <w:color w:val="auto"/>
          <w:sz w:val="24"/>
          <w:szCs w:val="24"/>
        </w:rPr>
        <w:t>Полученная диаграмма компонент</w:t>
      </w:r>
    </w:p>
    <w:p w:rsidR="00AD0251" w:rsidRPr="00872C52" w:rsidRDefault="00AD0251" w:rsidP="00AD0251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AD0251" w:rsidRPr="00872C52" w:rsidRDefault="00AD0251" w:rsidP="00AD0251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noProof/>
          <w:lang w:eastAsia="ru-RU"/>
        </w:rPr>
        <w:drawing>
          <wp:inline distT="0" distB="0" distL="0" distR="0">
            <wp:extent cx="2886422" cy="3152633"/>
            <wp:effectExtent l="19050" t="0" r="917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78" cy="315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51" w:rsidRPr="00872C52" w:rsidRDefault="00AD0251" w:rsidP="00AD0251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noProof/>
          <w:lang w:eastAsia="ru-RU"/>
        </w:rPr>
        <w:lastRenderedPageBreak/>
        <w:drawing>
          <wp:inline distT="0" distB="0" distL="0" distR="0">
            <wp:extent cx="4975197" cy="381507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10" cy="381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51" w:rsidRPr="00872C52" w:rsidRDefault="00AD0251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C62898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872C52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 xml:space="preserve">9.3. ГЕНЕРАЦИЯ КОДА ДЛЯ </w:t>
      </w: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</w:t>
      </w:r>
    </w:p>
    <w:p w:rsidR="00C62898" w:rsidRPr="00872C52" w:rsidRDefault="00C62898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B67BC5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noProof/>
          <w:lang w:eastAsia="ru-RU"/>
        </w:rPr>
        <w:drawing>
          <wp:inline distT="0" distB="0" distL="0" distR="0">
            <wp:extent cx="5123983" cy="3084394"/>
            <wp:effectExtent l="19050" t="0" r="46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19" cy="30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898" w:rsidRPr="00872C52" w:rsidRDefault="00C62898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C62898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C535D0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>9.</w:t>
      </w:r>
      <w:r w:rsidR="00C62898" w:rsidRPr="00872C52">
        <w:rPr>
          <w:rFonts w:ascii="Times New Roman" w:hAnsi="Times New Roman"/>
          <w:color w:val="auto"/>
          <w:sz w:val="24"/>
          <w:szCs w:val="24"/>
        </w:rPr>
        <w:t>3.1. Сгенерированный код для «</w:t>
      </w:r>
      <w:proofErr w:type="spellStart"/>
      <w:r w:rsidR="00C62898" w:rsidRPr="00872C52">
        <w:rPr>
          <w:rFonts w:ascii="Times New Roman" w:hAnsi="Times New Roman"/>
          <w:color w:val="auto"/>
          <w:sz w:val="24"/>
          <w:szCs w:val="24"/>
          <w:lang w:val="en-US"/>
        </w:rPr>
        <w:t>DataSemesterWeek</w:t>
      </w:r>
      <w:proofErr w:type="spellEnd"/>
      <w:r w:rsidR="00C62898" w:rsidRPr="00872C52">
        <w:rPr>
          <w:rFonts w:ascii="Times New Roman" w:hAnsi="Times New Roman"/>
          <w:color w:val="auto"/>
          <w:sz w:val="24"/>
          <w:szCs w:val="24"/>
        </w:rPr>
        <w:t>.</w:t>
      </w:r>
      <w:r w:rsidR="00C62898" w:rsidRPr="00872C52">
        <w:rPr>
          <w:rFonts w:ascii="Times New Roman" w:hAnsi="Times New Roman"/>
          <w:color w:val="auto"/>
          <w:sz w:val="24"/>
          <w:szCs w:val="24"/>
          <w:lang w:val="en-US"/>
        </w:rPr>
        <w:t>java</w:t>
      </w:r>
      <w:r w:rsidR="00C62898" w:rsidRPr="00872C52">
        <w:rPr>
          <w:rFonts w:ascii="Times New Roman" w:hAnsi="Times New Roman"/>
          <w:color w:val="auto"/>
          <w:sz w:val="24"/>
          <w:szCs w:val="24"/>
        </w:rPr>
        <w:t>»</w:t>
      </w:r>
    </w:p>
    <w:p w:rsidR="00C62898" w:rsidRPr="00872C52" w:rsidRDefault="00C62898" w:rsidP="00D0351D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package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kz.tsnproff.semesterweek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java.text.SimpleDateFormat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import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java.util.Date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/**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* @author TSN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*/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class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{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numberSemesterWeeks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  <w:proofErr w:type="spellStart"/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boolean</w:t>
      </w:r>
      <w:proofErr w:type="spellEnd"/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numerator;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/**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 @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param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semesterWeek</w:t>
      </w:r>
      <w:proofErr w:type="spellEnd"/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 @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param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numerator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 @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roseuid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59CA76760306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*/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DataSemesterWeek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int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semesterWeek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boolean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numerator)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{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}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/**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 @return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java.lang.String</w:t>
      </w:r>
      <w:proofErr w:type="spellEnd"/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 @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roseuid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59CA76760309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*/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public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String </w:t>
      </w:r>
      <w:proofErr w:type="spell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toString</w:t>
      </w:r>
      <w:proofErr w:type="spell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() 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{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>return</w:t>
      </w:r>
      <w:proofErr w:type="gramEnd"/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null;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  <w:r w:rsidRPr="00872C52">
        <w:rPr>
          <w:rFonts w:ascii="Times New Roman" w:hAnsi="Times New Roman"/>
          <w:color w:val="auto"/>
          <w:sz w:val="24"/>
          <w:szCs w:val="24"/>
        </w:rPr>
        <w:t>}</w:t>
      </w:r>
    </w:p>
    <w:p w:rsidR="00C62898" w:rsidRPr="00872C52" w:rsidRDefault="00C62898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>}</w:t>
      </w:r>
    </w:p>
    <w:p w:rsidR="00B67BC5" w:rsidRPr="00872C52" w:rsidRDefault="00B67BC5" w:rsidP="00C62898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</w:rPr>
      </w:pPr>
    </w:p>
    <w:p w:rsidR="00B67BC5" w:rsidRPr="00872C52" w:rsidRDefault="00B67BC5" w:rsidP="00B67BC5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B67BC5" w:rsidRPr="00872C52" w:rsidRDefault="00872C52" w:rsidP="00B67BC5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t>9.4. РАСШИРЕННЫЙ ПРИМЕР ДИАГРАММЫ КЛАССОВ</w:t>
      </w:r>
      <w:r w:rsidRPr="00872C52">
        <w:rPr>
          <w:rFonts w:ascii="Times New Roman" w:hAnsi="Times New Roman"/>
          <w:color w:val="auto"/>
          <w:sz w:val="24"/>
          <w:szCs w:val="24"/>
        </w:rPr>
        <w:br/>
        <w:t>С ИНТЕРФЕЙСОМ, НАСЛЕДОВАНИЕМ И СВЯЗЯМИ</w:t>
      </w:r>
    </w:p>
    <w:p w:rsidR="00B67BC5" w:rsidRPr="00872C52" w:rsidRDefault="00B67BC5" w:rsidP="00B67BC5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B67BC5" w:rsidRPr="00872C52" w:rsidRDefault="00872C52" w:rsidP="00B67BC5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872C52">
        <w:rPr>
          <w:rFonts w:ascii="Times New Roman" w:hAnsi="Times New Roman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5pt;height:243.05pt">
            <v:imagedata r:id="rId15" o:title="Безымянный"/>
          </v:shape>
        </w:pict>
      </w:r>
    </w:p>
    <w:p w:rsidR="00B67BC5" w:rsidRPr="00872C52" w:rsidRDefault="00B67BC5" w:rsidP="00B67BC5">
      <w:pPr>
        <w:pStyle w:val="ab"/>
        <w:shd w:val="clear" w:color="auto" w:fill="FFFFFF"/>
        <w:spacing w:before="0" w:after="0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202E42" w:rsidRPr="00872C52" w:rsidRDefault="00202E42" w:rsidP="00202E42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872C52">
        <w:rPr>
          <w:noProof/>
          <w:lang w:eastAsia="ru-RU"/>
        </w:rPr>
        <w:lastRenderedPageBreak/>
        <w:drawing>
          <wp:inline distT="0" distB="0" distL="0" distR="0">
            <wp:extent cx="4981575" cy="348678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E42" w:rsidRPr="00872C52" w:rsidSect="009748AF">
      <w:headerReference w:type="default" r:id="rId17"/>
      <w:footerReference w:type="default" r:id="rId18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A80" w:rsidRDefault="00417A80" w:rsidP="009C422D">
      <w:r>
        <w:separator/>
      </w:r>
    </w:p>
  </w:endnote>
  <w:endnote w:type="continuationSeparator" w:id="0">
    <w:p w:rsidR="00417A80" w:rsidRDefault="00417A80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77351A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872C52">
      <w:rPr>
        <w:rFonts w:asciiTheme="minorHAnsi" w:hAnsiTheme="minorHAnsi" w:cstheme="minorHAnsi"/>
        <w:noProof/>
      </w:rPr>
      <w:t>7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A80" w:rsidRDefault="00417A80" w:rsidP="009C422D">
      <w:r>
        <w:separator/>
      </w:r>
    </w:p>
  </w:footnote>
  <w:footnote w:type="continuationSeparator" w:id="0">
    <w:p w:rsidR="00417A80" w:rsidRDefault="00417A80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C535D0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C535D0" w:rsidRPr="00C535D0">
      <w:rPr>
        <w:rFonts w:asciiTheme="minorHAnsi" w:hAnsiTheme="minorHAnsi" w:cstheme="minorHAnsi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5800206"/>
    <w:multiLevelType w:val="hybridMultilevel"/>
    <w:tmpl w:val="AAB6A4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415BC"/>
    <w:rsid w:val="000D0583"/>
    <w:rsid w:val="00101B96"/>
    <w:rsid w:val="00202E42"/>
    <w:rsid w:val="002959FB"/>
    <w:rsid w:val="002B26D5"/>
    <w:rsid w:val="0032549D"/>
    <w:rsid w:val="003717B3"/>
    <w:rsid w:val="00372500"/>
    <w:rsid w:val="00372755"/>
    <w:rsid w:val="003B5FC5"/>
    <w:rsid w:val="0040650C"/>
    <w:rsid w:val="00417A80"/>
    <w:rsid w:val="00424654"/>
    <w:rsid w:val="00473FC1"/>
    <w:rsid w:val="004D1241"/>
    <w:rsid w:val="00506762"/>
    <w:rsid w:val="00665F63"/>
    <w:rsid w:val="00687FA6"/>
    <w:rsid w:val="006D39C5"/>
    <w:rsid w:val="007307D0"/>
    <w:rsid w:val="0077351A"/>
    <w:rsid w:val="007828C6"/>
    <w:rsid w:val="007965D0"/>
    <w:rsid w:val="007E14A7"/>
    <w:rsid w:val="00854AE9"/>
    <w:rsid w:val="00872C52"/>
    <w:rsid w:val="008B53BD"/>
    <w:rsid w:val="0095477A"/>
    <w:rsid w:val="009748AF"/>
    <w:rsid w:val="00986D13"/>
    <w:rsid w:val="009C422D"/>
    <w:rsid w:val="009D3AC9"/>
    <w:rsid w:val="00A338D7"/>
    <w:rsid w:val="00AC52BA"/>
    <w:rsid w:val="00AD0251"/>
    <w:rsid w:val="00B136E4"/>
    <w:rsid w:val="00B221D2"/>
    <w:rsid w:val="00B67BC5"/>
    <w:rsid w:val="00B82D5C"/>
    <w:rsid w:val="00B9058C"/>
    <w:rsid w:val="00C50DF8"/>
    <w:rsid w:val="00C535D0"/>
    <w:rsid w:val="00C62898"/>
    <w:rsid w:val="00CD0F9D"/>
    <w:rsid w:val="00CD407B"/>
    <w:rsid w:val="00CF00C4"/>
    <w:rsid w:val="00D0351D"/>
    <w:rsid w:val="00D1573B"/>
    <w:rsid w:val="00D40739"/>
    <w:rsid w:val="00D66B92"/>
    <w:rsid w:val="00D746E0"/>
    <w:rsid w:val="00DB1B89"/>
    <w:rsid w:val="00E02E9D"/>
    <w:rsid w:val="00E63A2F"/>
    <w:rsid w:val="00E734BA"/>
    <w:rsid w:val="00EA1241"/>
    <w:rsid w:val="00EC034C"/>
    <w:rsid w:val="00F15899"/>
    <w:rsid w:val="00F41A3A"/>
    <w:rsid w:val="00FC4E26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23</cp:revision>
  <cp:lastPrinted>2017-09-09T07:45:00Z</cp:lastPrinted>
  <dcterms:created xsi:type="dcterms:W3CDTF">2017-09-06T18:21:00Z</dcterms:created>
  <dcterms:modified xsi:type="dcterms:W3CDTF">2017-11-19T10:18:00Z</dcterms:modified>
</cp:coreProperties>
</file>